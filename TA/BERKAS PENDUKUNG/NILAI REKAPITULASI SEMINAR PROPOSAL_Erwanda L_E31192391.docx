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C8C3F" w14:textId="77777777" w:rsidR="001C5788" w:rsidRDefault="001C5788" w:rsidP="001C5788">
      <w:pPr>
        <w:pStyle w:val="NoSpacing"/>
        <w:spacing w:line="276" w:lineRule="auto"/>
        <w:jc w:val="center"/>
      </w:pPr>
      <w:r>
        <w:rPr>
          <w:rFonts w:ascii="Times New Roman" w:hAnsi="Times New Roman" w:cs="Times New Roman"/>
          <w:b/>
          <w:sz w:val="28"/>
          <w:szCs w:val="32"/>
        </w:rPr>
        <w:t>REKAPITULASI NILAI SEMINAR PROPOSAL</w:t>
      </w:r>
    </w:p>
    <w:p w14:paraId="647D35DC" w14:textId="77777777" w:rsidR="001C5788" w:rsidRDefault="001C5788" w:rsidP="001C5788">
      <w:pPr>
        <w:spacing w:line="276" w:lineRule="auto"/>
        <w:jc w:val="both"/>
      </w:pPr>
    </w:p>
    <w:p w14:paraId="3288251F" w14:textId="40419393" w:rsidR="001C5788" w:rsidRDefault="001C5788" w:rsidP="001C5788">
      <w:pPr>
        <w:tabs>
          <w:tab w:val="left" w:pos="2268"/>
        </w:tabs>
        <w:spacing w:line="276" w:lineRule="auto"/>
        <w:jc w:val="both"/>
      </w:pP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>
        <w:tab/>
        <w:t xml:space="preserve">: </w:t>
      </w:r>
      <w:proofErr w:type="spellStart"/>
      <w:r w:rsidR="008D5B1F">
        <w:t>Erwanda</w:t>
      </w:r>
      <w:proofErr w:type="spellEnd"/>
      <w:r w:rsidR="008D5B1F">
        <w:t xml:space="preserve"> </w:t>
      </w:r>
      <w:proofErr w:type="spellStart"/>
      <w:r w:rsidR="008D5B1F">
        <w:t>Lubis</w:t>
      </w:r>
      <w:proofErr w:type="spellEnd"/>
      <w:r w:rsidR="008D5B1F">
        <w:t xml:space="preserve"> </w:t>
      </w:r>
      <w:proofErr w:type="spellStart"/>
      <w:r w:rsidR="008D5B1F">
        <w:t>Andien</w:t>
      </w:r>
      <w:proofErr w:type="spellEnd"/>
      <w:r w:rsidR="008D5B1F">
        <w:t xml:space="preserve"> </w:t>
      </w:r>
      <w:proofErr w:type="spellStart"/>
      <w:r w:rsidR="008D5B1F">
        <w:t>Firmansyah</w:t>
      </w:r>
      <w:proofErr w:type="spellEnd"/>
    </w:p>
    <w:p w14:paraId="2C04D4D4" w14:textId="54BDD606" w:rsidR="001C5788" w:rsidRDefault="001C5788" w:rsidP="001C5788">
      <w:pPr>
        <w:tabs>
          <w:tab w:val="left" w:pos="2268"/>
        </w:tabs>
        <w:spacing w:line="276" w:lineRule="auto"/>
        <w:jc w:val="both"/>
      </w:pPr>
      <w:r>
        <w:t xml:space="preserve">NIM </w:t>
      </w:r>
      <w:r>
        <w:tab/>
        <w:t xml:space="preserve">: </w:t>
      </w:r>
      <w:r w:rsidR="008D5B1F">
        <w:t>E31192391</w:t>
      </w:r>
    </w:p>
    <w:p w14:paraId="50659631" w14:textId="72F61495" w:rsidR="001C5788" w:rsidRDefault="001C5788" w:rsidP="001C5788">
      <w:pPr>
        <w:tabs>
          <w:tab w:val="left" w:pos="2268"/>
        </w:tabs>
        <w:spacing w:line="276" w:lineRule="auto"/>
        <w:jc w:val="both"/>
      </w:pPr>
      <w:r>
        <w:t xml:space="preserve">Program </w:t>
      </w:r>
      <w:proofErr w:type="spellStart"/>
      <w:r>
        <w:t>Studi</w:t>
      </w:r>
      <w:proofErr w:type="spellEnd"/>
      <w:r>
        <w:t xml:space="preserve"> </w:t>
      </w:r>
      <w:r>
        <w:tab/>
        <w:t xml:space="preserve">: </w:t>
      </w:r>
      <w:proofErr w:type="spellStart"/>
      <w:r w:rsidR="008D5B1F">
        <w:t>Manajemen</w:t>
      </w:r>
      <w:proofErr w:type="spellEnd"/>
      <w:r w:rsidR="008D5B1F">
        <w:t xml:space="preserve"> </w:t>
      </w:r>
      <w:proofErr w:type="spellStart"/>
      <w:r w:rsidR="008D5B1F">
        <w:t>Informatika</w:t>
      </w:r>
      <w:proofErr w:type="spellEnd"/>
    </w:p>
    <w:p w14:paraId="643FB316" w14:textId="77777777" w:rsidR="001C5788" w:rsidRDefault="001C5788" w:rsidP="001C5788">
      <w:pPr>
        <w:spacing w:line="276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142"/>
      </w:tblGrid>
      <w:tr w:rsidR="001C5788" w14:paraId="18863335" w14:textId="77777777" w:rsidTr="00EE4685">
        <w:tc>
          <w:tcPr>
            <w:tcW w:w="704" w:type="dxa"/>
          </w:tcPr>
          <w:p w14:paraId="7AC6324C" w14:textId="77777777" w:rsidR="001C5788" w:rsidRPr="00320C5A" w:rsidRDefault="001C5788" w:rsidP="00EE4685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NO</w:t>
            </w:r>
          </w:p>
        </w:tc>
        <w:tc>
          <w:tcPr>
            <w:tcW w:w="8111" w:type="dxa"/>
            <w:gridSpan w:val="2"/>
          </w:tcPr>
          <w:p w14:paraId="20848F9D" w14:textId="77777777" w:rsidR="001C5788" w:rsidRPr="00320C5A" w:rsidRDefault="001C5788" w:rsidP="00EE4685">
            <w:pPr>
              <w:spacing w:line="360" w:lineRule="auto"/>
              <w:jc w:val="center"/>
              <w:rPr>
                <w:b/>
                <w:bCs/>
              </w:rPr>
            </w:pPr>
            <w:r w:rsidRPr="00320C5A">
              <w:rPr>
                <w:b/>
                <w:bCs/>
              </w:rPr>
              <w:t>NILAI</w:t>
            </w:r>
          </w:p>
        </w:tc>
      </w:tr>
      <w:tr w:rsidR="001C5788" w14:paraId="2C6C45FB" w14:textId="77777777" w:rsidTr="00EE4685">
        <w:tc>
          <w:tcPr>
            <w:tcW w:w="704" w:type="dxa"/>
          </w:tcPr>
          <w:p w14:paraId="6F67426E" w14:textId="77777777" w:rsidR="001C5788" w:rsidRDefault="001C5788" w:rsidP="00EE4685">
            <w:pPr>
              <w:spacing w:line="360" w:lineRule="auto"/>
            </w:pPr>
          </w:p>
          <w:p w14:paraId="676C6F6B" w14:textId="77777777" w:rsidR="001C5788" w:rsidRDefault="001C5788" w:rsidP="00EE4685">
            <w:pPr>
              <w:spacing w:line="360" w:lineRule="auto"/>
            </w:pPr>
            <w:r>
              <w:t>1.</w:t>
            </w:r>
          </w:p>
        </w:tc>
        <w:tc>
          <w:tcPr>
            <w:tcW w:w="3969" w:type="dxa"/>
          </w:tcPr>
          <w:p w14:paraId="45FB46A5" w14:textId="77777777" w:rsidR="001C5788" w:rsidRDefault="001C5788" w:rsidP="00EE4685">
            <w:pPr>
              <w:spacing w:line="360" w:lineRule="auto"/>
            </w:pPr>
          </w:p>
          <w:p w14:paraId="53D1FB8F" w14:textId="77777777" w:rsidR="001C5788" w:rsidRDefault="001C5788" w:rsidP="00EE4685">
            <w:pPr>
              <w:spacing w:line="360" w:lineRule="auto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  <w:tc>
          <w:tcPr>
            <w:tcW w:w="4142" w:type="dxa"/>
          </w:tcPr>
          <w:p w14:paraId="39AC9210" w14:textId="77777777" w:rsidR="001C5788" w:rsidRDefault="001C5788" w:rsidP="00EE4685">
            <w:pPr>
              <w:spacing w:line="360" w:lineRule="auto"/>
            </w:pPr>
          </w:p>
        </w:tc>
      </w:tr>
      <w:tr w:rsidR="001C5788" w14:paraId="470821FC" w14:textId="77777777" w:rsidTr="00EE4685">
        <w:tc>
          <w:tcPr>
            <w:tcW w:w="704" w:type="dxa"/>
          </w:tcPr>
          <w:p w14:paraId="50C583AD" w14:textId="77777777" w:rsidR="001C5788" w:rsidRDefault="001C5788" w:rsidP="00EE4685">
            <w:pPr>
              <w:spacing w:line="360" w:lineRule="auto"/>
            </w:pPr>
          </w:p>
          <w:p w14:paraId="4459675A" w14:textId="77777777" w:rsidR="001C5788" w:rsidRDefault="001C5788" w:rsidP="00EE4685">
            <w:pPr>
              <w:spacing w:line="360" w:lineRule="auto"/>
            </w:pPr>
            <w:r>
              <w:t>2.</w:t>
            </w:r>
          </w:p>
        </w:tc>
        <w:tc>
          <w:tcPr>
            <w:tcW w:w="3969" w:type="dxa"/>
          </w:tcPr>
          <w:p w14:paraId="34DEC9ED" w14:textId="77777777" w:rsidR="001C5788" w:rsidRDefault="001C5788" w:rsidP="00EE4685">
            <w:pPr>
              <w:spacing w:line="360" w:lineRule="auto"/>
            </w:pPr>
          </w:p>
          <w:p w14:paraId="61F567F5" w14:textId="72C03D3F" w:rsidR="001C5788" w:rsidRPr="001C5788" w:rsidRDefault="001C5788" w:rsidP="00EE4685">
            <w:pPr>
              <w:spacing w:line="360" w:lineRule="auto"/>
              <w:rPr>
                <w:lang w:val="id-ID"/>
              </w:rPr>
            </w:pPr>
            <w:proofErr w:type="spellStart"/>
            <w:r>
              <w:t>Dosen</w:t>
            </w:r>
            <w:proofErr w:type="spellEnd"/>
            <w:r>
              <w:t xml:space="preserve"> P</w:t>
            </w:r>
            <w:r>
              <w:rPr>
                <w:lang w:val="id-ID"/>
              </w:rPr>
              <w:t>anelis</w:t>
            </w:r>
          </w:p>
        </w:tc>
        <w:tc>
          <w:tcPr>
            <w:tcW w:w="4142" w:type="dxa"/>
          </w:tcPr>
          <w:p w14:paraId="1EA1FA32" w14:textId="77777777" w:rsidR="001C5788" w:rsidRDefault="001C5788" w:rsidP="00EE4685">
            <w:pPr>
              <w:spacing w:line="360" w:lineRule="auto"/>
            </w:pPr>
          </w:p>
        </w:tc>
      </w:tr>
      <w:tr w:rsidR="001C5788" w14:paraId="29B39CF1" w14:textId="77777777" w:rsidTr="00EE4685">
        <w:tc>
          <w:tcPr>
            <w:tcW w:w="704" w:type="dxa"/>
          </w:tcPr>
          <w:p w14:paraId="1E0CA7E0" w14:textId="77777777" w:rsidR="001C5788" w:rsidRDefault="001C5788" w:rsidP="00EE4685">
            <w:pPr>
              <w:spacing w:line="360" w:lineRule="auto"/>
            </w:pPr>
          </w:p>
        </w:tc>
        <w:tc>
          <w:tcPr>
            <w:tcW w:w="3969" w:type="dxa"/>
          </w:tcPr>
          <w:p w14:paraId="6691025B" w14:textId="77777777" w:rsidR="001C5788" w:rsidRDefault="001C5788" w:rsidP="00EE4685">
            <w:pPr>
              <w:spacing w:line="360" w:lineRule="auto"/>
            </w:pPr>
          </w:p>
          <w:p w14:paraId="64144FEC" w14:textId="77777777" w:rsidR="001C5788" w:rsidRDefault="001C5788" w:rsidP="00EE4685">
            <w:pPr>
              <w:spacing w:line="360" w:lineRule="auto"/>
            </w:pPr>
            <w:r>
              <w:t>Total</w:t>
            </w:r>
          </w:p>
        </w:tc>
        <w:tc>
          <w:tcPr>
            <w:tcW w:w="4142" w:type="dxa"/>
          </w:tcPr>
          <w:p w14:paraId="7A4AFC07" w14:textId="77777777" w:rsidR="001C5788" w:rsidRDefault="001C5788" w:rsidP="00EE4685">
            <w:pPr>
              <w:spacing w:line="360" w:lineRule="auto"/>
            </w:pPr>
          </w:p>
        </w:tc>
      </w:tr>
      <w:tr w:rsidR="001C5788" w14:paraId="0AA0FBE8" w14:textId="77777777" w:rsidTr="00EE4685">
        <w:tc>
          <w:tcPr>
            <w:tcW w:w="704" w:type="dxa"/>
          </w:tcPr>
          <w:p w14:paraId="6A98A1E4" w14:textId="77777777" w:rsidR="001C5788" w:rsidRDefault="001C5788" w:rsidP="00EE4685">
            <w:pPr>
              <w:spacing w:line="360" w:lineRule="auto"/>
            </w:pPr>
          </w:p>
        </w:tc>
        <w:tc>
          <w:tcPr>
            <w:tcW w:w="3969" w:type="dxa"/>
          </w:tcPr>
          <w:p w14:paraId="7C878795" w14:textId="77777777" w:rsidR="001C5788" w:rsidRDefault="001C5788" w:rsidP="00EE4685">
            <w:pPr>
              <w:spacing w:line="360" w:lineRule="auto"/>
            </w:pPr>
          </w:p>
          <w:p w14:paraId="76696493" w14:textId="77777777" w:rsidR="001C5788" w:rsidRDefault="001C5788" w:rsidP="00EE4685">
            <w:pPr>
              <w:spacing w:line="360" w:lineRule="auto"/>
            </w:pPr>
            <w:r>
              <w:t>Rata - Rata</w:t>
            </w:r>
          </w:p>
        </w:tc>
        <w:tc>
          <w:tcPr>
            <w:tcW w:w="4142" w:type="dxa"/>
          </w:tcPr>
          <w:p w14:paraId="44444893" w14:textId="77777777" w:rsidR="001C5788" w:rsidRDefault="001C5788" w:rsidP="00EE4685">
            <w:pPr>
              <w:spacing w:line="360" w:lineRule="auto"/>
            </w:pPr>
          </w:p>
        </w:tc>
      </w:tr>
    </w:tbl>
    <w:p w14:paraId="5CECB837" w14:textId="77777777" w:rsidR="001C5788" w:rsidRDefault="001C5788" w:rsidP="001C5788">
      <w:pPr>
        <w:spacing w:line="276" w:lineRule="auto"/>
        <w:jc w:val="both"/>
      </w:pPr>
    </w:p>
    <w:p w14:paraId="0063F405" w14:textId="232A8C72" w:rsidR="001C5788" w:rsidRDefault="001C5788" w:rsidP="001C5788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Jember</w:t>
      </w:r>
      <w:proofErr w:type="spellEnd"/>
      <w:r>
        <w:t xml:space="preserve">, </w:t>
      </w:r>
      <w:r w:rsidR="008D5B1F">
        <w:t xml:space="preserve">16 </w:t>
      </w:r>
      <w:proofErr w:type="spellStart"/>
      <w:r w:rsidR="008D5B1F">
        <w:t>Agustus</w:t>
      </w:r>
      <w:proofErr w:type="spellEnd"/>
      <w:r w:rsidR="008D5B1F">
        <w:t xml:space="preserve"> 2021</w:t>
      </w:r>
    </w:p>
    <w:p w14:paraId="159515B9" w14:textId="77777777" w:rsidR="001C5788" w:rsidRDefault="001C5788" w:rsidP="001C5788">
      <w:pPr>
        <w:tabs>
          <w:tab w:val="left" w:pos="5529"/>
        </w:tabs>
        <w:spacing w:line="276" w:lineRule="auto"/>
        <w:jc w:val="both"/>
      </w:pP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14:paraId="136F0CA3" w14:textId="77777777" w:rsidR="001C5788" w:rsidRDefault="001C5788" w:rsidP="001C5788">
      <w:pPr>
        <w:tabs>
          <w:tab w:val="left" w:pos="5529"/>
        </w:tabs>
        <w:spacing w:line="276" w:lineRule="auto"/>
        <w:jc w:val="both"/>
      </w:pPr>
    </w:p>
    <w:p w14:paraId="2644946D" w14:textId="77777777" w:rsidR="001C5788" w:rsidRDefault="001C5788" w:rsidP="001C5788">
      <w:pPr>
        <w:tabs>
          <w:tab w:val="left" w:pos="5529"/>
        </w:tabs>
        <w:spacing w:line="276" w:lineRule="auto"/>
        <w:jc w:val="both"/>
      </w:pPr>
    </w:p>
    <w:p w14:paraId="2FFEE303" w14:textId="77777777" w:rsidR="001C5788" w:rsidRDefault="001C5788" w:rsidP="001C5788">
      <w:pPr>
        <w:tabs>
          <w:tab w:val="left" w:pos="5529"/>
        </w:tabs>
        <w:spacing w:line="276" w:lineRule="auto"/>
        <w:jc w:val="both"/>
      </w:pPr>
    </w:p>
    <w:p w14:paraId="6057A5BB" w14:textId="77777777" w:rsidR="001C5788" w:rsidRDefault="001C5788" w:rsidP="001C5788">
      <w:pPr>
        <w:tabs>
          <w:tab w:val="left" w:pos="5529"/>
        </w:tabs>
        <w:spacing w:line="276" w:lineRule="auto"/>
        <w:jc w:val="both"/>
      </w:pPr>
    </w:p>
    <w:p w14:paraId="1D7DE741" w14:textId="0AD2F0B6" w:rsidR="001C5788" w:rsidRPr="00B944ED" w:rsidRDefault="001C5788" w:rsidP="001C5788">
      <w:pPr>
        <w:tabs>
          <w:tab w:val="left" w:pos="5529"/>
        </w:tabs>
        <w:spacing w:line="276" w:lineRule="auto"/>
        <w:jc w:val="both"/>
        <w:rPr>
          <w:u w:val="single"/>
        </w:rPr>
      </w:pPr>
      <w:r>
        <w:tab/>
      </w:r>
      <w:bookmarkStart w:id="0" w:name="_GoBack"/>
      <w:proofErr w:type="spellStart"/>
      <w:r w:rsidR="008D5B1F" w:rsidRPr="00B944ED">
        <w:rPr>
          <w:u w:val="single"/>
        </w:rPr>
        <w:t>Syamsul</w:t>
      </w:r>
      <w:proofErr w:type="spellEnd"/>
      <w:r w:rsidR="008D5B1F" w:rsidRPr="00B944ED">
        <w:rPr>
          <w:u w:val="single"/>
        </w:rPr>
        <w:t xml:space="preserve"> </w:t>
      </w:r>
      <w:proofErr w:type="spellStart"/>
      <w:r w:rsidR="008D5B1F" w:rsidRPr="00B944ED">
        <w:rPr>
          <w:u w:val="single"/>
        </w:rPr>
        <w:t>Arifin</w:t>
      </w:r>
      <w:proofErr w:type="spellEnd"/>
      <w:r w:rsidR="008D5B1F" w:rsidRPr="00B944ED">
        <w:rPr>
          <w:u w:val="single"/>
        </w:rPr>
        <w:t xml:space="preserve"> </w:t>
      </w:r>
      <w:proofErr w:type="spellStart"/>
      <w:r w:rsidR="008D5B1F" w:rsidRPr="00B944ED">
        <w:rPr>
          <w:u w:val="single"/>
        </w:rPr>
        <w:t>S.Kom</w:t>
      </w:r>
      <w:proofErr w:type="spellEnd"/>
      <w:r w:rsidR="008D5B1F" w:rsidRPr="00B944ED">
        <w:rPr>
          <w:u w:val="single"/>
        </w:rPr>
        <w:t xml:space="preserve">, </w:t>
      </w:r>
      <w:proofErr w:type="spellStart"/>
      <w:r w:rsidR="008D5B1F" w:rsidRPr="00B944ED">
        <w:rPr>
          <w:u w:val="single"/>
        </w:rPr>
        <w:t>M.Kom</w:t>
      </w:r>
      <w:proofErr w:type="spellEnd"/>
    </w:p>
    <w:bookmarkEnd w:id="0"/>
    <w:p w14:paraId="021D66CF" w14:textId="478B638A" w:rsidR="001C5788" w:rsidRDefault="001C5788" w:rsidP="001C5788">
      <w:pPr>
        <w:tabs>
          <w:tab w:val="left" w:pos="5529"/>
        </w:tabs>
        <w:spacing w:line="276" w:lineRule="auto"/>
        <w:jc w:val="both"/>
      </w:pPr>
      <w:r>
        <w:tab/>
        <w:t>NIP.</w:t>
      </w:r>
      <w:r w:rsidR="008D5B1F">
        <w:t xml:space="preserve"> </w:t>
      </w:r>
      <w:r w:rsidR="008D5B1F" w:rsidRPr="00653185">
        <w:rPr>
          <w:lang w:val="id-ID"/>
        </w:rPr>
        <w:t>19810615 200604 1 002</w:t>
      </w:r>
    </w:p>
    <w:p w14:paraId="014E83E9" w14:textId="77777777" w:rsidR="008760B2" w:rsidRDefault="008760B2"/>
    <w:sectPr w:rsidR="008760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C9A8C" w14:textId="77777777" w:rsidR="00D60824" w:rsidRDefault="00D60824" w:rsidP="001C5788">
      <w:r>
        <w:separator/>
      </w:r>
    </w:p>
  </w:endnote>
  <w:endnote w:type="continuationSeparator" w:id="0">
    <w:p w14:paraId="588BFB7A" w14:textId="77777777" w:rsidR="00D60824" w:rsidRDefault="00D60824" w:rsidP="001C5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72495" w14:textId="77777777" w:rsidR="00D60824" w:rsidRDefault="00D60824" w:rsidP="001C5788">
      <w:r>
        <w:separator/>
      </w:r>
    </w:p>
  </w:footnote>
  <w:footnote w:type="continuationSeparator" w:id="0">
    <w:p w14:paraId="7124A119" w14:textId="77777777" w:rsidR="00D60824" w:rsidRDefault="00D60824" w:rsidP="001C5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1C5788" w:rsidRPr="00C359AE" w14:paraId="2A812B91" w14:textId="77777777" w:rsidTr="00EE4685">
      <w:trPr>
        <w:trHeight w:val="20"/>
      </w:trPr>
      <w:tc>
        <w:tcPr>
          <w:tcW w:w="706" w:type="dxa"/>
          <w:vAlign w:val="center"/>
        </w:tcPr>
        <w:p w14:paraId="0B0F0CB0" w14:textId="77777777" w:rsidR="001C5788" w:rsidRPr="00150F09" w:rsidRDefault="001C5788" w:rsidP="001C5788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  <w:lang w:val="en-US"/>
            </w:rPr>
            <w:drawing>
              <wp:inline distT="0" distB="0" distL="0" distR="0" wp14:anchorId="38713577" wp14:editId="6A1CDD43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14:paraId="5B6684B1" w14:textId="77777777" w:rsidR="001C5788" w:rsidRDefault="001C5788" w:rsidP="001C5788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 DAN KEBUDAYAAN</w:t>
          </w:r>
        </w:p>
        <w:p w14:paraId="06FD6274" w14:textId="77777777" w:rsidR="001C5788" w:rsidRPr="00150F09" w:rsidRDefault="001C5788" w:rsidP="001C5788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14:paraId="41B6C20D" w14:textId="77777777" w:rsidR="001C5788" w:rsidRPr="00150F09" w:rsidRDefault="001C5788" w:rsidP="001C5788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14:paraId="1B3F3242" w14:textId="77777777" w:rsidR="001C5788" w:rsidRPr="00150F09" w:rsidRDefault="001C5788" w:rsidP="001C5788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14:paraId="6277D708" w14:textId="77777777" w:rsidR="001C5788" w:rsidRPr="00150F09" w:rsidRDefault="001C5788" w:rsidP="001C5788">
          <w:pPr>
            <w:pStyle w:val="Header"/>
            <w:rPr>
              <w:bCs/>
              <w:szCs w:val="20"/>
            </w:rPr>
          </w:pPr>
        </w:p>
      </w:tc>
    </w:tr>
  </w:tbl>
  <w:p w14:paraId="11F73BA8" w14:textId="77777777" w:rsidR="001C5788" w:rsidRDefault="001C57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788"/>
    <w:rsid w:val="000D5718"/>
    <w:rsid w:val="001C5788"/>
    <w:rsid w:val="004D4035"/>
    <w:rsid w:val="008760B2"/>
    <w:rsid w:val="008D5B1F"/>
    <w:rsid w:val="00B003A5"/>
    <w:rsid w:val="00B944ED"/>
    <w:rsid w:val="00C01A18"/>
    <w:rsid w:val="00C158B7"/>
    <w:rsid w:val="00D60824"/>
    <w:rsid w:val="00DD7547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E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78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1C5788"/>
  </w:style>
  <w:style w:type="paragraph" w:styleId="Footer">
    <w:name w:val="footer"/>
    <w:basedOn w:val="Normal"/>
    <w:link w:val="FooterChar"/>
    <w:uiPriority w:val="99"/>
    <w:unhideWhenUsed/>
    <w:rsid w:val="001C578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1C5788"/>
  </w:style>
  <w:style w:type="table" w:styleId="TableGrid">
    <w:name w:val="Table Grid"/>
    <w:basedOn w:val="TableNormal"/>
    <w:uiPriority w:val="59"/>
    <w:rsid w:val="001C5788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5788"/>
    <w:pPr>
      <w:spacing w:after="0" w:line="240" w:lineRule="auto"/>
      <w:jc w:val="both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1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78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1C5788"/>
  </w:style>
  <w:style w:type="paragraph" w:styleId="Footer">
    <w:name w:val="footer"/>
    <w:basedOn w:val="Normal"/>
    <w:link w:val="FooterChar"/>
    <w:uiPriority w:val="99"/>
    <w:unhideWhenUsed/>
    <w:rsid w:val="001C578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1C5788"/>
  </w:style>
  <w:style w:type="table" w:styleId="TableGrid">
    <w:name w:val="Table Grid"/>
    <w:basedOn w:val="TableNormal"/>
    <w:uiPriority w:val="59"/>
    <w:rsid w:val="001C5788"/>
    <w:pPr>
      <w:spacing w:after="0" w:line="240" w:lineRule="auto"/>
      <w:jc w:val="both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5788"/>
    <w:pPr>
      <w:spacing w:after="0" w:line="240" w:lineRule="auto"/>
      <w:jc w:val="both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B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1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Lutfi Afriansyah</dc:creator>
  <cp:lastModifiedBy>ismail - [2010]</cp:lastModifiedBy>
  <cp:revision>3</cp:revision>
  <dcterms:created xsi:type="dcterms:W3CDTF">2021-08-15T02:02:00Z</dcterms:created>
  <dcterms:modified xsi:type="dcterms:W3CDTF">2021-08-15T05:08:00Z</dcterms:modified>
</cp:coreProperties>
</file>